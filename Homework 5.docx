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91F" w:rsidRDefault="0029591F" w:rsidP="0029591F">
      <w:pPr>
        <w:pStyle w:val="Title"/>
        <w:jc w:val="center"/>
      </w:pPr>
      <w:r>
        <w:t>Homework 5: Q learning</w:t>
      </w:r>
    </w:p>
    <w:p w:rsidR="0029591F" w:rsidRDefault="0029591F" w:rsidP="0029591F">
      <w:pPr>
        <w:pStyle w:val="Subtitle"/>
        <w:spacing w:after="0"/>
        <w:jc w:val="center"/>
      </w:pPr>
      <w:r>
        <w:t>Gurkirat Singh, Jessica Ng</w:t>
      </w:r>
    </w:p>
    <w:p w:rsidR="0029591F" w:rsidRPr="0057013F" w:rsidRDefault="0029591F" w:rsidP="0029591F">
      <w:pPr>
        <w:spacing w:before="0" w:after="0"/>
        <w:jc w:val="center"/>
      </w:pPr>
      <w:hyperlink r:id="rId9" w:history="1">
        <w:r w:rsidRPr="00ED1FD9">
          <w:rPr>
            <w:rStyle w:val="Hyperlink"/>
          </w:rPr>
          <w:t>gus011@ucsd.edu</w:t>
        </w:r>
      </w:hyperlink>
      <w:r>
        <w:t xml:space="preserve">, </w:t>
      </w:r>
      <w:hyperlink r:id="rId10" w:history="1">
        <w:r w:rsidRPr="00ED1FD9">
          <w:rPr>
            <w:rStyle w:val="Hyperlink"/>
          </w:rPr>
          <w:t>jen030@ucsd.edu</w:t>
        </w:r>
      </w:hyperlink>
    </w:p>
    <w:p w:rsidR="0029591F" w:rsidRPr="00AF449A" w:rsidRDefault="0029591F" w:rsidP="0029591F">
      <w:pPr>
        <w:pStyle w:val="Subtitle"/>
        <w:spacing w:after="0"/>
        <w:jc w:val="center"/>
      </w:pPr>
      <w:r>
        <w:t>March 11, 2016</w:t>
      </w:r>
    </w:p>
    <w:p w:rsidR="0029591F" w:rsidRDefault="0029591F" w:rsidP="0029591F">
      <w:pPr>
        <w:pStyle w:val="Heading1"/>
      </w:pPr>
      <w:r>
        <w:t>Contribution</w:t>
      </w:r>
    </w:p>
    <w:p w:rsidR="0029591F" w:rsidRDefault="0029591F" w:rsidP="0029591F">
      <w:r>
        <w:t>Jessica Ng: I created the preliminary rough</w:t>
      </w:r>
      <w:r w:rsidR="00011DB1">
        <w:t>-</w:t>
      </w:r>
      <w:r>
        <w:t>draft code for the value iteration and q learning agents. We then verified/polished this code jointly and refined it to work for the new autograder</w:t>
      </w:r>
      <w:r w:rsidR="00011DB1">
        <w:t>.py</w:t>
      </w:r>
      <w:r>
        <w:t xml:space="preserve"> and skeleton files. We tested various values for problems that required analysis.py to see which ones would procure the desired results</w:t>
      </w:r>
      <w:r w:rsidR="00011DB1">
        <w:t xml:space="preserve"> and discussed the reasoning behind the optimal values</w:t>
      </w:r>
      <w:r>
        <w:t xml:space="preserve">. Following this, we </w:t>
      </w:r>
      <w:r w:rsidR="000E73ED">
        <w:t>created the code for the Q approximation agent. We then each separately verified the code on our own once again.</w:t>
      </w:r>
      <w:bookmarkStart w:id="0" w:name="_GoBack"/>
      <w:bookmarkEnd w:id="0"/>
    </w:p>
    <w:p w:rsidR="0029591F" w:rsidRPr="0029591F" w:rsidRDefault="0029591F" w:rsidP="0029591F">
      <w:r>
        <w:t>Gurkirat Singh:</w:t>
      </w:r>
    </w:p>
    <w:sectPr w:rsidR="0029591F" w:rsidRPr="002959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689" w:rsidRDefault="001B0689">
      <w:pPr>
        <w:spacing w:after="0" w:line="240" w:lineRule="auto"/>
      </w:pPr>
      <w:r>
        <w:separator/>
      </w:r>
    </w:p>
  </w:endnote>
  <w:endnote w:type="continuationSeparator" w:id="0">
    <w:p w:rsidR="001B0689" w:rsidRDefault="001B0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689" w:rsidRDefault="001B0689">
      <w:pPr>
        <w:spacing w:after="0" w:line="240" w:lineRule="auto"/>
      </w:pPr>
      <w:r>
        <w:separator/>
      </w:r>
    </w:p>
  </w:footnote>
  <w:footnote w:type="continuationSeparator" w:id="0">
    <w:p w:rsidR="001B0689" w:rsidRDefault="001B0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1F"/>
    <w:rsid w:val="00011DB1"/>
    <w:rsid w:val="000E73ED"/>
    <w:rsid w:val="001B0689"/>
    <w:rsid w:val="0029591F"/>
    <w:rsid w:val="0039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1BB18A-067C-4F8D-9D2A-FC442C56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9591F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jen030@ucsd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gus011@ucsd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ko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C6A332-32E4-4F83-9122-9C1C47DAA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Taiko</dc:creator>
  <cp:keywords/>
  <cp:lastModifiedBy>Jessica Ng</cp:lastModifiedBy>
  <cp:revision>2</cp:revision>
  <dcterms:created xsi:type="dcterms:W3CDTF">2016-03-12T04:03:00Z</dcterms:created>
  <dcterms:modified xsi:type="dcterms:W3CDTF">2016-03-12T04:15:00Z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